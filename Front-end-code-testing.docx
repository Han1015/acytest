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27AB" w14:textId="77777777" w:rsidR="005D5EE8" w:rsidRDefault="005D5EE8" w:rsidP="005D5EE8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" w:hAnsi="Times" w:cs="Times"/>
          <w:color w:val="000000"/>
          <w:sz w:val="36"/>
          <w:szCs w:val="36"/>
        </w:rPr>
      </w:pPr>
      <w:r w:rsidRPr="005D5EE8">
        <w:rPr>
          <w:rFonts w:ascii="Times" w:hAnsi="Times" w:cs="Times"/>
          <w:color w:val="000000"/>
          <w:sz w:val="36"/>
          <w:szCs w:val="36"/>
        </w:rPr>
        <w:t>Finlogix front-end coding question</w:t>
      </w:r>
    </w:p>
    <w:p w14:paraId="63A2B777" w14:textId="77777777" w:rsidR="005D5EE8" w:rsidRDefault="005D5EE8" w:rsidP="005D5EE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36"/>
          <w:szCs w:val="36"/>
        </w:rPr>
      </w:pPr>
    </w:p>
    <w:p w14:paraId="74654318" w14:textId="1AFC01FA" w:rsidR="005D5EE8" w:rsidRDefault="005D5EE8" w:rsidP="005D5EE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E9"/>
          <w:sz w:val="28"/>
          <w:szCs w:val="28"/>
          <w:u w:val="single" w:color="0000E9"/>
        </w:rPr>
      </w:pPr>
      <w:r>
        <w:rPr>
          <w:rFonts w:ascii="Times" w:hAnsi="Times" w:cs="Times"/>
          <w:color w:val="000000"/>
        </w:rPr>
        <w:t xml:space="preserve">UI design: </w:t>
      </w:r>
      <w:hyperlink r:id="rId5" w:history="1">
        <w:r w:rsidRPr="005D5EE8">
          <w:rPr>
            <w:rFonts w:ascii="Times" w:hAnsi="Times" w:cs="Times"/>
            <w:color w:val="0000E9"/>
            <w:sz w:val="28"/>
            <w:szCs w:val="28"/>
            <w:u w:val="single" w:color="0000E9"/>
          </w:rPr>
          <w:t>https://www.figma.com/file/bNIQodJBKsOnoMof8msEzR/Education?node-id=7%3A257</w:t>
        </w:r>
      </w:hyperlink>
    </w:p>
    <w:p w14:paraId="50E49216" w14:textId="6BC52DA8" w:rsidR="00CA3C66" w:rsidRDefault="00CA3C66" w:rsidP="005D5EE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</w:rPr>
      </w:pPr>
    </w:p>
    <w:p w14:paraId="067573CE" w14:textId="726841D0" w:rsidR="00CA3C66" w:rsidRDefault="00CA3C66" w:rsidP="005D5EE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If you have no </w:t>
      </w:r>
      <w:proofErr w:type="spellStart"/>
      <w:r>
        <w:rPr>
          <w:rFonts w:ascii="Times" w:hAnsi="Times" w:cs="Times"/>
          <w:color w:val="000000"/>
        </w:rPr>
        <w:t>figma</w:t>
      </w:r>
      <w:proofErr w:type="spellEnd"/>
      <w:r>
        <w:rPr>
          <w:rFonts w:ascii="Times" w:hAnsi="Times" w:cs="Times"/>
          <w:color w:val="000000"/>
        </w:rPr>
        <w:t xml:space="preserve"> account, register it.</w:t>
      </w:r>
    </w:p>
    <w:p w14:paraId="6BCBDB04" w14:textId="77777777" w:rsidR="005D5EE8" w:rsidRDefault="005D5EE8" w:rsidP="005D5EE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</w:rPr>
      </w:pPr>
    </w:p>
    <w:p w14:paraId="069E067E" w14:textId="77777777" w:rsidR="005D5EE8" w:rsidRPr="005D5EE8" w:rsidRDefault="005D5EE8" w:rsidP="005D5E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5D5EE8">
        <w:rPr>
          <w:rFonts w:ascii="Times" w:hAnsi="Times" w:cs="Times"/>
          <w:color w:val="000000"/>
          <w:sz w:val="28"/>
          <w:szCs w:val="28"/>
        </w:rPr>
        <w:t xml:space="preserve">Please implement the webinar page </w:t>
      </w:r>
    </w:p>
    <w:p w14:paraId="776BC1BF" w14:textId="472B11DF" w:rsidR="005D5EE8" w:rsidRPr="005D5EE8" w:rsidRDefault="005D5EE8" w:rsidP="005D5E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5D5EE8">
        <w:rPr>
          <w:rFonts w:ascii="Times" w:hAnsi="Times" w:cs="Times"/>
          <w:color w:val="000000"/>
          <w:sz w:val="28"/>
          <w:szCs w:val="28"/>
        </w:rPr>
        <w:t xml:space="preserve">You can create the project with </w:t>
      </w:r>
      <w:r w:rsidRPr="005D5EE8">
        <w:rPr>
          <w:rFonts w:ascii="Times" w:hAnsi="Times" w:cs="Times"/>
          <w:b/>
          <w:bCs/>
          <w:color w:val="000000"/>
          <w:sz w:val="28"/>
          <w:szCs w:val="28"/>
        </w:rPr>
        <w:t>create-react-app</w:t>
      </w:r>
      <w:r w:rsidRPr="005D5EE8">
        <w:rPr>
          <w:rFonts w:ascii="Times" w:hAnsi="Times" w:cs="Times"/>
          <w:color w:val="000000"/>
          <w:sz w:val="28"/>
          <w:szCs w:val="28"/>
        </w:rPr>
        <w:t xml:space="preserve"> or build a react project with</w:t>
      </w:r>
      <w:r w:rsidR="00CE029F">
        <w:rPr>
          <w:rFonts w:ascii="Times" w:hAnsi="Times" w:cs="Times"/>
          <w:color w:val="000000"/>
          <w:sz w:val="28"/>
          <w:szCs w:val="28"/>
        </w:rPr>
        <w:t xml:space="preserve"> </w:t>
      </w:r>
      <w:r w:rsidRPr="005D5EE8">
        <w:rPr>
          <w:rFonts w:ascii="Times" w:hAnsi="Times" w:cs="Times"/>
          <w:b/>
          <w:bCs/>
          <w:color w:val="000000"/>
          <w:sz w:val="28"/>
          <w:szCs w:val="28"/>
        </w:rPr>
        <w:t>webpack</w:t>
      </w:r>
    </w:p>
    <w:p w14:paraId="7BF4C281" w14:textId="77777777" w:rsidR="005D5EE8" w:rsidRPr="00655DAA" w:rsidRDefault="005D5EE8" w:rsidP="005D5E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655DAA">
        <w:rPr>
          <w:rFonts w:ascii="Times" w:hAnsi="Times" w:cs="Times"/>
          <w:color w:val="000000"/>
          <w:sz w:val="28"/>
          <w:szCs w:val="28"/>
        </w:rPr>
        <w:t>Only implement PC and mobile version</w:t>
      </w:r>
      <w:r w:rsidRPr="00655DAA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14:paraId="77D6D475" w14:textId="77777777" w:rsidR="005D5EE8" w:rsidRPr="00655DAA" w:rsidRDefault="005D5EE8" w:rsidP="005D5E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655DAA">
        <w:rPr>
          <w:rFonts w:ascii="Times" w:hAnsi="Times" w:cs="Times"/>
          <w:color w:val="000000"/>
          <w:sz w:val="28"/>
          <w:szCs w:val="28"/>
        </w:rPr>
        <w:t>Do not use any UI framework.</w:t>
      </w:r>
      <w:r w:rsidRPr="00655DAA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14:paraId="07A1879D" w14:textId="0590C273" w:rsidR="005D5EE8" w:rsidRPr="00655DAA" w:rsidRDefault="005D5EE8" w:rsidP="005D5E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655DAA">
        <w:rPr>
          <w:rFonts w:ascii="Times" w:hAnsi="Times" w:cs="Times"/>
          <w:color w:val="000000"/>
          <w:sz w:val="28"/>
          <w:szCs w:val="28"/>
        </w:rPr>
        <w:t>Do not use any third part library for form.</w:t>
      </w:r>
      <w:r w:rsidRPr="00655DAA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14:paraId="1D807877" w14:textId="1B5DECF6" w:rsidR="006C19EB" w:rsidRPr="00655DAA" w:rsidRDefault="006C19EB" w:rsidP="005D5E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655DAA">
        <w:rPr>
          <w:rFonts w:ascii="Times" w:eastAsia="MS Mincho" w:hAnsi="Times" w:cs="MS Mincho"/>
          <w:color w:val="000000"/>
          <w:sz w:val="28"/>
          <w:szCs w:val="28"/>
        </w:rPr>
        <w:t>Use typescript</w:t>
      </w:r>
      <w:r w:rsidR="00E85FD4" w:rsidRPr="00655DAA">
        <w:rPr>
          <w:rFonts w:ascii="Times" w:eastAsia="MS Mincho" w:hAnsi="Times" w:cs="MS Mincho"/>
          <w:color w:val="000000"/>
          <w:sz w:val="28"/>
          <w:szCs w:val="28"/>
        </w:rPr>
        <w:t xml:space="preserve"> if you can.</w:t>
      </w:r>
    </w:p>
    <w:p w14:paraId="5ADC564B" w14:textId="77777777" w:rsidR="005D5EE8" w:rsidRPr="00655DAA" w:rsidRDefault="005D5EE8" w:rsidP="005D5E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655DAA">
        <w:rPr>
          <w:rFonts w:ascii="Times" w:hAnsi="Times" w:cs="Times"/>
          <w:color w:val="000000"/>
          <w:sz w:val="28"/>
          <w:szCs w:val="28"/>
        </w:rPr>
        <w:t>The following two parts no need to implement.</w:t>
      </w:r>
      <w:r w:rsidRPr="00655DAA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14:paraId="51E7674B" w14:textId="77777777" w:rsidR="005D5EE8" w:rsidRDefault="005D5EE8" w:rsidP="005D5EE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36"/>
          <w:szCs w:val="36"/>
        </w:rPr>
      </w:pPr>
      <w:r>
        <w:rPr>
          <w:rFonts w:ascii="Times" w:hAnsi="Times" w:cs="Times"/>
          <w:noProof/>
          <w:color w:val="000000"/>
          <w:sz w:val="36"/>
          <w:szCs w:val="36"/>
        </w:rPr>
        <w:drawing>
          <wp:inline distT="0" distB="0" distL="0" distR="0" wp14:anchorId="04480B0A" wp14:editId="5ADC3914">
            <wp:extent cx="6761408" cy="29849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441" cy="36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7F3D" w14:textId="77777777" w:rsidR="005D5EE8" w:rsidRDefault="005D5EE8" w:rsidP="005D5EE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36"/>
          <w:szCs w:val="36"/>
        </w:rPr>
      </w:pPr>
    </w:p>
    <w:p w14:paraId="16478C2A" w14:textId="69D4111A" w:rsidR="00155F15" w:rsidRPr="00F520CA" w:rsidRDefault="005D5EE8" w:rsidP="00F520CA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36"/>
          <w:szCs w:val="36"/>
        </w:rPr>
      </w:pPr>
      <w:r>
        <w:rPr>
          <w:rFonts w:ascii="Times" w:hAnsi="Times" w:cs="Times"/>
          <w:noProof/>
          <w:color w:val="000000"/>
          <w:sz w:val="36"/>
          <w:szCs w:val="36"/>
        </w:rPr>
        <w:drawing>
          <wp:inline distT="0" distB="0" distL="0" distR="0" wp14:anchorId="4D868D50" wp14:editId="587127DE">
            <wp:extent cx="4810141" cy="31432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859" cy="316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793"/>
        <w:gridCol w:w="6707"/>
        <w:gridCol w:w="1843"/>
      </w:tblGrid>
      <w:tr w:rsidR="0094613E" w:rsidRPr="0094613E" w14:paraId="57E6D050" w14:textId="77777777" w:rsidTr="007B2029">
        <w:tc>
          <w:tcPr>
            <w:tcW w:w="10343" w:type="dxa"/>
            <w:gridSpan w:val="3"/>
          </w:tcPr>
          <w:p w14:paraId="42CD4542" w14:textId="1FFD1CDA" w:rsidR="00A43236" w:rsidRPr="0094613E" w:rsidRDefault="00A43236" w:rsidP="00DB7124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lastRenderedPageBreak/>
              <w:t>url:</w:t>
            </w:r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AFAFA"/>
              </w:rPr>
              <w:t xml:space="preserve"> </w:t>
            </w:r>
            <w:r w:rsidR="00EB42A8"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AFAFA"/>
              </w:rPr>
              <w:t>https://g1api.finlogix.com/v1</w:t>
            </w:r>
          </w:p>
        </w:tc>
      </w:tr>
      <w:tr w:rsidR="0094613E" w:rsidRPr="0094613E" w14:paraId="05BE988B" w14:textId="77777777" w:rsidTr="0070472A">
        <w:tc>
          <w:tcPr>
            <w:tcW w:w="1793" w:type="dxa"/>
          </w:tcPr>
          <w:p w14:paraId="370764CA" w14:textId="3CE484FB" w:rsidR="003D1E52" w:rsidRPr="0094613E" w:rsidRDefault="003D1E52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 xml:space="preserve"> </w:t>
            </w:r>
            <w:r w:rsidR="00A43236"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Descriptions</w:t>
            </w:r>
          </w:p>
        </w:tc>
        <w:tc>
          <w:tcPr>
            <w:tcW w:w="6707" w:type="dxa"/>
          </w:tcPr>
          <w:p w14:paraId="31B25CAB" w14:textId="25CE52D3" w:rsidR="003D1E52" w:rsidRPr="0094613E" w:rsidRDefault="00A43236" w:rsidP="00A43236">
            <w:pPr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 xml:space="preserve">API </w:t>
            </w:r>
          </w:p>
        </w:tc>
        <w:tc>
          <w:tcPr>
            <w:tcW w:w="1843" w:type="dxa"/>
          </w:tcPr>
          <w:p w14:paraId="2299EA4F" w14:textId="3030A85F" w:rsidR="003D1E52" w:rsidRPr="0094613E" w:rsidRDefault="00431487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Authorization</w:t>
            </w:r>
            <w:r w:rsidR="0079533A"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 xml:space="preserve"> Bearer Token</w:t>
            </w:r>
          </w:p>
        </w:tc>
      </w:tr>
      <w:tr w:rsidR="0094613E" w:rsidRPr="0094613E" w14:paraId="151B6A11" w14:textId="77777777" w:rsidTr="0070472A">
        <w:tc>
          <w:tcPr>
            <w:tcW w:w="1793" w:type="dxa"/>
          </w:tcPr>
          <w:p w14:paraId="7BEEB6AD" w14:textId="523409F5" w:rsidR="003D1E52" w:rsidRPr="0094613E" w:rsidRDefault="00431487" w:rsidP="00155F15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 xml:space="preserve">Get post list </w:t>
            </w:r>
          </w:p>
        </w:tc>
        <w:tc>
          <w:tcPr>
            <w:tcW w:w="6707" w:type="dxa"/>
          </w:tcPr>
          <w:p w14:paraId="0FE3152B" w14:textId="3EFF9385" w:rsidR="003D1E52" w:rsidRPr="0094613E" w:rsidRDefault="00431487" w:rsidP="00A44A71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 xml:space="preserve">GET </w:t>
            </w:r>
            <w:r w:rsidR="003D1E52"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{{</w:t>
            </w:r>
            <w:proofErr w:type="spellStart"/>
            <w:r w:rsidR="003D1E52"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url</w:t>
            </w:r>
            <w:proofErr w:type="spellEnd"/>
            <w:r w:rsidR="003D1E52"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}}/</w:t>
            </w:r>
            <w:r w:rsidR="000211AC">
              <w:t xml:space="preserve"> </w:t>
            </w:r>
            <w:r w:rsidR="000211AC" w:rsidRPr="000211AC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post/</w:t>
            </w:r>
            <w:proofErr w:type="spellStart"/>
            <w:r w:rsidR="000211AC" w:rsidRPr="000211AC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analysis</w:t>
            </w:r>
            <w:r w:rsidR="003D1E52"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?per_page</w:t>
            </w:r>
            <w:proofErr w:type="spellEnd"/>
            <w:r w:rsidR="003D1E52"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=12&amp;page=1</w:t>
            </w:r>
          </w:p>
        </w:tc>
        <w:tc>
          <w:tcPr>
            <w:tcW w:w="1843" w:type="dxa"/>
          </w:tcPr>
          <w:p w14:paraId="15AFD217" w14:textId="17D84F99" w:rsidR="003D1E52" w:rsidRPr="0094613E" w:rsidRDefault="0079533A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 xml:space="preserve">Not required </w:t>
            </w:r>
          </w:p>
        </w:tc>
      </w:tr>
      <w:tr w:rsidR="0094613E" w:rsidRPr="0094613E" w14:paraId="4478872E" w14:textId="77777777" w:rsidTr="0070472A">
        <w:tc>
          <w:tcPr>
            <w:tcW w:w="1793" w:type="dxa"/>
          </w:tcPr>
          <w:p w14:paraId="57C0BA02" w14:textId="09E74C82" w:rsidR="003D1E52" w:rsidRPr="0094613E" w:rsidRDefault="00431487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Favourite a post</w:t>
            </w:r>
          </w:p>
        </w:tc>
        <w:tc>
          <w:tcPr>
            <w:tcW w:w="6707" w:type="dxa"/>
          </w:tcPr>
          <w:p w14:paraId="25FF2DA2" w14:textId="77777777" w:rsidR="00431487" w:rsidRPr="0094613E" w:rsidRDefault="00431487" w:rsidP="00431487">
            <w:pPr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 xml:space="preserve">POST </w:t>
            </w:r>
          </w:p>
          <w:p w14:paraId="17ACC289" w14:textId="678FE845" w:rsidR="00E42BDA" w:rsidRPr="00B8171B" w:rsidRDefault="00B8171B" w:rsidP="00B8171B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{{</w:t>
            </w:r>
            <w:proofErr w:type="spellStart"/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url</w:t>
            </w:r>
            <w:proofErr w:type="spellEnd"/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}}/</w:t>
            </w:r>
            <w:r w:rsidRPr="005F2470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me/user/favourite/post-analysis/</w:t>
            </w:r>
            <w:r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{{</w:t>
            </w:r>
            <w:proofErr w:type="spellStart"/>
            <w:r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postI</w:t>
            </w:r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d</w:t>
            </w:r>
            <w:proofErr w:type="spellEnd"/>
            <w:r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}}</w:t>
            </w:r>
          </w:p>
        </w:tc>
        <w:tc>
          <w:tcPr>
            <w:tcW w:w="1843" w:type="dxa"/>
          </w:tcPr>
          <w:p w14:paraId="59AFB325" w14:textId="3078C17A" w:rsidR="003D1E52" w:rsidRPr="0094613E" w:rsidRDefault="0079533A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Need</w:t>
            </w:r>
          </w:p>
        </w:tc>
      </w:tr>
      <w:tr w:rsidR="0094613E" w:rsidRPr="0094613E" w14:paraId="04EF9564" w14:textId="77777777" w:rsidTr="0070472A">
        <w:trPr>
          <w:trHeight w:val="479"/>
        </w:trPr>
        <w:tc>
          <w:tcPr>
            <w:tcW w:w="1793" w:type="dxa"/>
          </w:tcPr>
          <w:p w14:paraId="25B88961" w14:textId="3ACC42AB" w:rsidR="00431487" w:rsidRPr="0094613E" w:rsidRDefault="00431487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Unfavourite a post</w:t>
            </w:r>
          </w:p>
        </w:tc>
        <w:tc>
          <w:tcPr>
            <w:tcW w:w="6707" w:type="dxa"/>
          </w:tcPr>
          <w:p w14:paraId="140432FA" w14:textId="00245234" w:rsidR="00431487" w:rsidRPr="0094613E" w:rsidRDefault="00431487" w:rsidP="00431487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DELETE</w:t>
            </w:r>
          </w:p>
          <w:p w14:paraId="6475ADE4" w14:textId="6D1A66BA" w:rsidR="00431487" w:rsidRPr="0094613E" w:rsidRDefault="00431487" w:rsidP="00431487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{{</w:t>
            </w:r>
            <w:proofErr w:type="spellStart"/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url</w:t>
            </w:r>
            <w:proofErr w:type="spellEnd"/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}}</w:t>
            </w:r>
            <w:r w:rsidR="00E42BDA"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/</w:t>
            </w:r>
            <w:r w:rsidR="005F2470" w:rsidRPr="005F2470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me/user/favourite/post-analysis/</w:t>
            </w:r>
            <w:r w:rsidR="005F2470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{{</w:t>
            </w:r>
            <w:proofErr w:type="spellStart"/>
            <w:r w:rsidR="005F2470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postI</w:t>
            </w:r>
            <w:r w:rsidR="00E42BDA"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d</w:t>
            </w:r>
            <w:proofErr w:type="spellEnd"/>
            <w:r w:rsidR="005F2470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}}</w:t>
            </w:r>
          </w:p>
          <w:p w14:paraId="337B24C8" w14:textId="77777777" w:rsidR="00431487" w:rsidRPr="0094613E" w:rsidRDefault="00431487" w:rsidP="00431487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43" w:type="dxa"/>
          </w:tcPr>
          <w:p w14:paraId="163EDEA1" w14:textId="450EE3DB" w:rsidR="00431487" w:rsidRPr="0094613E" w:rsidRDefault="0079533A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Need</w:t>
            </w:r>
          </w:p>
        </w:tc>
      </w:tr>
      <w:tr w:rsidR="0094613E" w:rsidRPr="0094613E" w14:paraId="4D04FB81" w14:textId="77777777" w:rsidTr="0070472A">
        <w:trPr>
          <w:trHeight w:val="479"/>
        </w:trPr>
        <w:tc>
          <w:tcPr>
            <w:tcW w:w="1793" w:type="dxa"/>
          </w:tcPr>
          <w:p w14:paraId="1FB9AC8C" w14:textId="7401A3C1" w:rsidR="0079533A" w:rsidRPr="0094613E" w:rsidRDefault="0079533A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Get favourite post list</w:t>
            </w:r>
          </w:p>
        </w:tc>
        <w:tc>
          <w:tcPr>
            <w:tcW w:w="6707" w:type="dxa"/>
          </w:tcPr>
          <w:p w14:paraId="29E71CEA" w14:textId="77777777" w:rsidR="0079533A" w:rsidRPr="0094613E" w:rsidRDefault="0079533A" w:rsidP="00431487">
            <w:pPr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GET</w:t>
            </w:r>
          </w:p>
          <w:p w14:paraId="14515D7F" w14:textId="77C324A1" w:rsidR="0079533A" w:rsidRPr="0094613E" w:rsidRDefault="0079533A" w:rsidP="0079533A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94613E">
              <w:rPr>
                <w:rStyle w:val="resolvedvariable"/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{{</w:t>
            </w:r>
            <w:proofErr w:type="spellStart"/>
            <w:r w:rsidRPr="0094613E">
              <w:rPr>
                <w:rStyle w:val="resolvedvariable"/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url</w:t>
            </w:r>
            <w:proofErr w:type="spellEnd"/>
            <w:r w:rsidRPr="0094613E">
              <w:rPr>
                <w:rStyle w:val="resolvedvariable"/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}}</w:t>
            </w:r>
            <w:r w:rsidR="00B11C77">
              <w:rPr>
                <w:rStyle w:val="resolvedvariable"/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/</w:t>
            </w:r>
            <w:r w:rsidR="00B11C77" w:rsidRPr="00B11C77">
              <w:rPr>
                <w:rStyle w:val="resolvedvariable"/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me/user/favourite/post-analysis</w:t>
            </w:r>
          </w:p>
          <w:p w14:paraId="311D465C" w14:textId="53316B1D" w:rsidR="0079533A" w:rsidRPr="0094613E" w:rsidRDefault="0079533A" w:rsidP="00431487">
            <w:pPr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B21068C" w14:textId="56060D18" w:rsidR="0079533A" w:rsidRPr="0094613E" w:rsidRDefault="0079533A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Need</w:t>
            </w:r>
          </w:p>
        </w:tc>
      </w:tr>
      <w:tr w:rsidR="0094613E" w:rsidRPr="0094613E" w14:paraId="0D0EC919" w14:textId="77777777" w:rsidTr="0070472A">
        <w:tc>
          <w:tcPr>
            <w:tcW w:w="1793" w:type="dxa"/>
          </w:tcPr>
          <w:p w14:paraId="5E400B59" w14:textId="49265D8E" w:rsidR="00431487" w:rsidRPr="0094613E" w:rsidRDefault="00431487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User login</w:t>
            </w:r>
          </w:p>
        </w:tc>
        <w:tc>
          <w:tcPr>
            <w:tcW w:w="6707" w:type="dxa"/>
          </w:tcPr>
          <w:p w14:paraId="4FADF98C" w14:textId="77777777" w:rsidR="00431487" w:rsidRPr="0094613E" w:rsidRDefault="00431487" w:rsidP="00431487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POST</w:t>
            </w:r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2B7AD160" w14:textId="00844CEA" w:rsidR="00A43236" w:rsidRPr="0094613E" w:rsidRDefault="00431487" w:rsidP="00431487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{{</w:t>
            </w:r>
            <w:proofErr w:type="spellStart"/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url</w:t>
            </w:r>
            <w:proofErr w:type="spellEnd"/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}}/</w:t>
            </w:r>
            <w:r w:rsidR="0063594F"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auth/login/email</w:t>
            </w:r>
          </w:p>
          <w:p w14:paraId="6A69393C" w14:textId="77777777" w:rsidR="00A43236" w:rsidRPr="0094613E" w:rsidRDefault="00A43236" w:rsidP="00431487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14:paraId="7C96E349" w14:textId="3473DA41" w:rsidR="00A43236" w:rsidRPr="0094613E" w:rsidRDefault="00A43236" w:rsidP="00A43236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email</w:t>
            </w:r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  <w:t xml:space="preserve">: </w:t>
            </w:r>
            <w:r w:rsidR="00DB7124"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yuntest@mailinator.com</w:t>
            </w:r>
          </w:p>
          <w:p w14:paraId="2722E88A" w14:textId="64D95A38" w:rsidR="00A43236" w:rsidRPr="0094613E" w:rsidRDefault="00A43236" w:rsidP="00A43236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  <w:t>password:</w:t>
            </w:r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DB7124"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A123456</w:t>
            </w:r>
          </w:p>
          <w:p w14:paraId="61C5AC07" w14:textId="33E887D7" w:rsidR="00A43236" w:rsidRPr="0094613E" w:rsidRDefault="00A43236" w:rsidP="00431487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</w:p>
          <w:p w14:paraId="5A003431" w14:textId="77777777" w:rsidR="00431487" w:rsidRPr="0094613E" w:rsidRDefault="00431487" w:rsidP="00431487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43" w:type="dxa"/>
          </w:tcPr>
          <w:p w14:paraId="54DF13FE" w14:textId="60724CF0" w:rsidR="00431487" w:rsidRPr="0094613E" w:rsidRDefault="0079533A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No</w:t>
            </w:r>
          </w:p>
        </w:tc>
      </w:tr>
      <w:tr w:rsidR="0094613E" w:rsidRPr="0094613E" w14:paraId="6D91A293" w14:textId="77777777" w:rsidTr="0070472A">
        <w:tc>
          <w:tcPr>
            <w:tcW w:w="1793" w:type="dxa"/>
          </w:tcPr>
          <w:p w14:paraId="1D456935" w14:textId="7ACF22C4" w:rsidR="00431487" w:rsidRPr="0094613E" w:rsidRDefault="00431487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User logout</w:t>
            </w:r>
          </w:p>
        </w:tc>
        <w:tc>
          <w:tcPr>
            <w:tcW w:w="6707" w:type="dxa"/>
          </w:tcPr>
          <w:p w14:paraId="33A8BE0B" w14:textId="77777777" w:rsidR="00431487" w:rsidRPr="0094613E" w:rsidRDefault="00431487" w:rsidP="00431487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POST</w:t>
            </w:r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2BDF7161" w14:textId="27D67CBE" w:rsidR="00A43236" w:rsidRPr="0094613E" w:rsidRDefault="00A43236" w:rsidP="00A43236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{{</w:t>
            </w:r>
            <w:proofErr w:type="spellStart"/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url</w:t>
            </w:r>
            <w:proofErr w:type="spellEnd"/>
            <w:r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}}/</w:t>
            </w:r>
            <w:r w:rsidR="00697B69" w:rsidRPr="0094613E">
              <w:rPr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me/user/logout</w:t>
            </w:r>
          </w:p>
          <w:p w14:paraId="0AE1D2B9" w14:textId="360D59F9" w:rsidR="00431487" w:rsidRPr="0094613E" w:rsidRDefault="00A43236" w:rsidP="00A43236">
            <w:pPr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14:paraId="145DCD17" w14:textId="1A1E138F" w:rsidR="00431487" w:rsidRPr="0094613E" w:rsidRDefault="0079533A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Need</w:t>
            </w:r>
          </w:p>
        </w:tc>
      </w:tr>
      <w:tr w:rsidR="0094613E" w:rsidRPr="0094613E" w14:paraId="17E0B30B" w14:textId="77777777" w:rsidTr="0070472A">
        <w:tc>
          <w:tcPr>
            <w:tcW w:w="1793" w:type="dxa"/>
          </w:tcPr>
          <w:p w14:paraId="5A9602D4" w14:textId="2972D477" w:rsidR="005C2525" w:rsidRPr="0094613E" w:rsidRDefault="005C2525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Check user by token</w:t>
            </w:r>
          </w:p>
        </w:tc>
        <w:tc>
          <w:tcPr>
            <w:tcW w:w="6707" w:type="dxa"/>
          </w:tcPr>
          <w:p w14:paraId="164FA512" w14:textId="087C73CA" w:rsidR="005C2525" w:rsidRPr="0094613E" w:rsidRDefault="005C2525" w:rsidP="005C2525">
            <w:pPr>
              <w:rPr>
                <w:rStyle w:val="resolvedvariable"/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4613E">
              <w:rPr>
                <w:rStyle w:val="resolvedvariable"/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GET</w:t>
            </w:r>
          </w:p>
          <w:p w14:paraId="23B9C864" w14:textId="62A7207B" w:rsidR="005C2525" w:rsidRPr="0094613E" w:rsidRDefault="005C2525" w:rsidP="005C2525">
            <w:pPr>
              <w:rPr>
                <w:rFonts w:ascii="Times" w:eastAsia="Times New Roman" w:hAnsi="Times"/>
                <w:color w:val="000000" w:themeColor="text1"/>
                <w:sz w:val="28"/>
                <w:szCs w:val="28"/>
              </w:rPr>
            </w:pPr>
            <w:r w:rsidRPr="0094613E">
              <w:rPr>
                <w:rStyle w:val="resolvedvariable"/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{{</w:t>
            </w:r>
            <w:proofErr w:type="spellStart"/>
            <w:r w:rsidRPr="0094613E">
              <w:rPr>
                <w:rStyle w:val="resolvedvariable"/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url</w:t>
            </w:r>
            <w:proofErr w:type="spellEnd"/>
            <w:r w:rsidRPr="0094613E">
              <w:rPr>
                <w:rStyle w:val="resolvedvariable"/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}}</w:t>
            </w:r>
            <w:r w:rsidR="00E42BDA" w:rsidRPr="0094613E">
              <w:rPr>
                <w:rStyle w:val="resolvedvariable"/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/</w:t>
            </w:r>
            <w:r w:rsidR="00475E98" w:rsidRPr="0094613E">
              <w:rPr>
                <w:rStyle w:val="resolvedvariable"/>
                <w:rFonts w:ascii="Times" w:eastAsia="Times New Roman" w:hAnsi="Times"/>
                <w:color w:val="000000" w:themeColor="text1"/>
                <w:sz w:val="28"/>
                <w:szCs w:val="28"/>
                <w:shd w:val="clear" w:color="auto" w:fill="FFFFFF"/>
              </w:rPr>
              <w:t>me/user/info</w:t>
            </w:r>
          </w:p>
          <w:p w14:paraId="47F753E9" w14:textId="77777777" w:rsidR="005C2525" w:rsidRPr="0094613E" w:rsidRDefault="005C2525" w:rsidP="00431487">
            <w:pPr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5AE3C3" w14:textId="6B4C20E9" w:rsidR="005C2525" w:rsidRPr="0094613E" w:rsidRDefault="0079533A" w:rsidP="00A44A71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ascii="Times" w:hAnsi="Times" w:cs="Times"/>
                <w:color w:val="000000" w:themeColor="text1"/>
                <w:sz w:val="28"/>
                <w:szCs w:val="28"/>
              </w:rPr>
            </w:pPr>
            <w:r w:rsidRPr="0094613E">
              <w:rPr>
                <w:rFonts w:ascii="Times" w:hAnsi="Times" w:cs="Times"/>
                <w:color w:val="000000" w:themeColor="text1"/>
                <w:sz w:val="28"/>
                <w:szCs w:val="28"/>
              </w:rPr>
              <w:t>Need</w:t>
            </w:r>
          </w:p>
        </w:tc>
      </w:tr>
    </w:tbl>
    <w:p w14:paraId="5EE6C966" w14:textId="77777777" w:rsidR="003D1E52" w:rsidRDefault="003D1E52" w:rsidP="005D5EE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36"/>
          <w:szCs w:val="36"/>
        </w:rPr>
      </w:pPr>
    </w:p>
    <w:p w14:paraId="7E5FAB62" w14:textId="533DED28" w:rsidR="00972AF8" w:rsidRPr="00972AF8" w:rsidRDefault="00972AF8" w:rsidP="00972AF8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Header</w:t>
      </w:r>
    </w:p>
    <w:p w14:paraId="373EC883" w14:textId="77777777" w:rsidR="00972AF8" w:rsidRPr="00972AF8" w:rsidRDefault="00972AF8" w:rsidP="00972AF8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  <w:r w:rsidRPr="00972AF8">
        <w:rPr>
          <w:rFonts w:ascii="Times" w:hAnsi="Times" w:cs="Times" w:hint="eastAsia"/>
          <w:color w:val="000000"/>
          <w:sz w:val="28"/>
          <w:szCs w:val="28"/>
        </w:rPr>
        <w:t>Change register button to logout</w:t>
      </w:r>
      <w:r w:rsidRPr="00972AF8">
        <w:rPr>
          <w:rFonts w:ascii="Times" w:hAnsi="Times" w:cs="Times"/>
          <w:color w:val="000000"/>
          <w:sz w:val="28"/>
          <w:szCs w:val="28"/>
        </w:rPr>
        <w:t>.</w:t>
      </w:r>
      <w:r w:rsidRPr="002A6408">
        <w:rPr>
          <w:noProof/>
        </w:rPr>
        <w:drawing>
          <wp:inline distT="0" distB="0" distL="0" distR="0" wp14:anchorId="671B6BD3" wp14:editId="220468E0">
            <wp:extent cx="5943600" cy="1038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23AC" w14:textId="32249234" w:rsidR="00972AF8" w:rsidRPr="00972AF8" w:rsidRDefault="00972AF8" w:rsidP="00972AF8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  <w:r w:rsidRPr="00972AF8">
        <w:rPr>
          <w:rFonts w:ascii="Times" w:hAnsi="Times" w:cs="Times"/>
          <w:color w:val="000000"/>
          <w:sz w:val="28"/>
          <w:szCs w:val="28"/>
        </w:rPr>
        <w:t>When click Login button,</w:t>
      </w:r>
      <w:r w:rsidR="009C4A7B">
        <w:rPr>
          <w:rFonts w:ascii="Times" w:hAnsi="Times" w:cs="Times"/>
          <w:color w:val="000000"/>
          <w:sz w:val="28"/>
          <w:szCs w:val="28"/>
        </w:rPr>
        <w:t xml:space="preserve"> go to login page, on this page implement a simple form to login. D</w:t>
      </w:r>
      <w:r w:rsidRPr="00972AF8">
        <w:rPr>
          <w:rFonts w:ascii="Times" w:hAnsi="Times" w:cs="Times"/>
          <w:color w:val="000000"/>
          <w:sz w:val="28"/>
          <w:szCs w:val="28"/>
        </w:rPr>
        <w:t>ispatch login action</w:t>
      </w:r>
      <w:r w:rsidR="009C4A7B">
        <w:rPr>
          <w:rFonts w:ascii="Times" w:hAnsi="Times" w:cs="Times"/>
          <w:color w:val="000000"/>
          <w:sz w:val="28"/>
          <w:szCs w:val="28"/>
        </w:rPr>
        <w:t xml:space="preserve">.  </w:t>
      </w:r>
      <w:r w:rsidR="009C4A7B">
        <w:rPr>
          <w:rFonts w:ascii="Times" w:hAnsi="Times" w:cs="Times" w:hint="eastAsia"/>
          <w:color w:val="000000"/>
          <w:sz w:val="28"/>
          <w:szCs w:val="28"/>
        </w:rPr>
        <w:t>Save user info on</w:t>
      </w:r>
      <w:r w:rsidR="009C4A7B">
        <w:rPr>
          <w:rFonts w:ascii="Times" w:hAnsi="Times" w:cs="Times"/>
          <w:color w:val="000000"/>
          <w:sz w:val="28"/>
          <w:szCs w:val="28"/>
        </w:rPr>
        <w:t xml:space="preserve"> redux.</w:t>
      </w:r>
    </w:p>
    <w:p w14:paraId="2040125D" w14:textId="0E7FA569" w:rsidR="009C4A7B" w:rsidRPr="00F520CA" w:rsidRDefault="00972AF8" w:rsidP="009C4A7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  <w:r w:rsidRPr="00972AF8">
        <w:rPr>
          <w:rFonts w:ascii="Times" w:hAnsi="Times" w:cs="Times"/>
          <w:color w:val="000000"/>
          <w:sz w:val="28"/>
          <w:szCs w:val="28"/>
        </w:rPr>
        <w:lastRenderedPageBreak/>
        <w:t>When click Logout button, dispatch logout action, user logout</w:t>
      </w:r>
      <w:r w:rsidR="00A43236">
        <w:rPr>
          <w:rFonts w:ascii="Times" w:hAnsi="Times" w:cs="Times"/>
          <w:color w:val="000000"/>
          <w:sz w:val="28"/>
          <w:szCs w:val="28"/>
        </w:rPr>
        <w:t xml:space="preserve">. </w:t>
      </w:r>
    </w:p>
    <w:p w14:paraId="3FBAF1AB" w14:textId="2AB1EAD4" w:rsidR="009C4A7B" w:rsidRPr="009C4A7B" w:rsidRDefault="00093FB7" w:rsidP="009C4A7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If user already login, save</w:t>
      </w:r>
      <w:r w:rsidR="00A43236">
        <w:rPr>
          <w:rFonts w:ascii="Times" w:hAnsi="Times" w:cs="Times"/>
          <w:color w:val="000000"/>
          <w:sz w:val="28"/>
          <w:szCs w:val="28"/>
        </w:rPr>
        <w:t xml:space="preserve"> token. W</w:t>
      </w:r>
      <w:r w:rsidR="009C4A7B">
        <w:rPr>
          <w:rFonts w:ascii="Times" w:hAnsi="Times" w:cs="Times"/>
          <w:color w:val="000000"/>
          <w:sz w:val="28"/>
          <w:szCs w:val="28"/>
        </w:rPr>
        <w:t xml:space="preserve">hen refresh page, get user info by saved token. </w:t>
      </w:r>
    </w:p>
    <w:p w14:paraId="56C93827" w14:textId="7F50070C" w:rsidR="005D5EE8" w:rsidRPr="00F520CA" w:rsidRDefault="009C4A7B" w:rsidP="005D5EE8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Header should be appeared on every page.</w:t>
      </w:r>
    </w:p>
    <w:p w14:paraId="007C11CE" w14:textId="77777777" w:rsidR="005D5EE8" w:rsidRPr="00FD7712" w:rsidRDefault="005D5EE8" w:rsidP="005D5EE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</w:p>
    <w:p w14:paraId="32C3B2F3" w14:textId="0DF3B8DD" w:rsidR="005D5EE8" w:rsidRPr="00972AF8" w:rsidRDefault="005D5EE8" w:rsidP="00972AF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  <w:r w:rsidRPr="00972AF8">
        <w:rPr>
          <w:rFonts w:ascii="Times" w:hAnsi="Times" w:cs="Times"/>
          <w:color w:val="000000"/>
          <w:sz w:val="28"/>
          <w:szCs w:val="28"/>
        </w:rPr>
        <w:t>Webinar list:</w:t>
      </w:r>
      <w:r w:rsidRPr="00972AF8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18B4E714" w14:textId="12EC67A4" w:rsidR="005D5EE8" w:rsidRDefault="005D5EE8" w:rsidP="00F520CA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  <w:r w:rsidRPr="00155F15">
        <w:rPr>
          <w:rFonts w:ascii="Times" w:hAnsi="Times" w:cs="Times"/>
          <w:color w:val="000000"/>
          <w:sz w:val="28"/>
          <w:szCs w:val="28"/>
        </w:rPr>
        <w:t>Webinar prosperities:</w:t>
      </w:r>
      <w:r w:rsidR="003D1E52" w:rsidRPr="00155F15">
        <w:rPr>
          <w:rFonts w:ascii="Times" w:hAnsi="Times" w:cs="Times"/>
          <w:color w:val="000000"/>
          <w:sz w:val="28"/>
          <w:szCs w:val="28"/>
        </w:rPr>
        <w:t xml:space="preserve"> </w:t>
      </w:r>
      <w:r w:rsidRPr="00155F15">
        <w:rPr>
          <w:rFonts w:ascii="Times" w:hAnsi="Times" w:cs="Times"/>
          <w:color w:val="000000"/>
          <w:sz w:val="28"/>
          <w:szCs w:val="28"/>
        </w:rPr>
        <w:t xml:space="preserve">id, </w:t>
      </w:r>
      <w:proofErr w:type="spellStart"/>
      <w:r w:rsidR="003D1E52" w:rsidRPr="00155F15">
        <w:rPr>
          <w:rFonts w:ascii="Times" w:hAnsi="Times" w:cs="Times"/>
          <w:color w:val="000000"/>
          <w:sz w:val="28"/>
          <w:szCs w:val="28"/>
        </w:rPr>
        <w:t>created_at</w:t>
      </w:r>
      <w:proofErr w:type="spellEnd"/>
      <w:r w:rsidRPr="00155F15">
        <w:rPr>
          <w:rFonts w:ascii="Times" w:hAnsi="Times" w:cs="Times"/>
          <w:color w:val="000000"/>
          <w:sz w:val="28"/>
          <w:szCs w:val="28"/>
        </w:rPr>
        <w:t xml:space="preserve">, title, </w:t>
      </w:r>
      <w:r w:rsidR="003D1E52" w:rsidRPr="00155F15">
        <w:rPr>
          <w:rFonts w:ascii="Times" w:hAnsi="Times" w:cs="Times"/>
          <w:color w:val="000000"/>
          <w:sz w:val="28"/>
          <w:szCs w:val="28"/>
        </w:rPr>
        <w:t>content</w:t>
      </w:r>
      <w:r w:rsidRPr="00155F15">
        <w:rPr>
          <w:rFonts w:ascii="Times" w:hAnsi="Times" w:cs="Times"/>
          <w:color w:val="000000"/>
          <w:sz w:val="28"/>
          <w:szCs w:val="28"/>
        </w:rPr>
        <w:t xml:space="preserve">, course start time, </w:t>
      </w:r>
      <w:r w:rsidR="00155F15">
        <w:rPr>
          <w:rFonts w:ascii="Times" w:hAnsi="Times" w:cs="Times"/>
          <w:color w:val="000000"/>
          <w:sz w:val="28"/>
          <w:szCs w:val="28"/>
        </w:rPr>
        <w:t>favourited.</w:t>
      </w:r>
    </w:p>
    <w:p w14:paraId="64C5BB8F" w14:textId="7302C391" w:rsidR="00155F15" w:rsidRPr="00155F15" w:rsidRDefault="00155F15" w:rsidP="00155F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  <w:r w:rsidRPr="00155F15">
        <w:rPr>
          <w:rFonts w:ascii="Times" w:hAnsi="Times" w:cs="Times"/>
          <w:noProof/>
          <w:color w:val="000000"/>
          <w:sz w:val="28"/>
          <w:szCs w:val="28"/>
        </w:rPr>
        <w:drawing>
          <wp:inline distT="0" distB="0" distL="0" distR="0" wp14:anchorId="4C15781A" wp14:editId="640B558D">
            <wp:extent cx="5537835" cy="322330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007" cy="322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8995" w14:textId="16C00662" w:rsidR="0079533A" w:rsidRDefault="003D1E52" w:rsidP="00E32FF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155F15">
        <w:rPr>
          <w:rFonts w:ascii="Times" w:hAnsi="Times" w:cs="Times"/>
          <w:color w:val="000000"/>
          <w:sz w:val="28"/>
          <w:szCs w:val="28"/>
        </w:rPr>
        <w:t>F</w:t>
      </w:r>
      <w:r w:rsidR="005D5EE8" w:rsidRPr="00155F15">
        <w:rPr>
          <w:rFonts w:ascii="Times" w:hAnsi="Times" w:cs="Times"/>
          <w:color w:val="000000"/>
          <w:sz w:val="28"/>
          <w:szCs w:val="28"/>
        </w:rPr>
        <w:t>etch data from </w:t>
      </w:r>
      <w:r w:rsidR="0079533A">
        <w:rPr>
          <w:rFonts w:ascii="Times" w:hAnsi="Times" w:cs="Times"/>
          <w:color w:val="000000"/>
          <w:sz w:val="28"/>
          <w:szCs w:val="28"/>
        </w:rPr>
        <w:t xml:space="preserve">post list </w:t>
      </w:r>
      <w:proofErr w:type="spellStart"/>
      <w:r w:rsidR="0079533A">
        <w:rPr>
          <w:rFonts w:ascii="Times" w:hAnsi="Times" w:cs="Times"/>
          <w:color w:val="000000"/>
          <w:sz w:val="28"/>
          <w:szCs w:val="28"/>
        </w:rPr>
        <w:t>api</w:t>
      </w:r>
      <w:proofErr w:type="spellEnd"/>
      <w:r w:rsidRPr="00155F15">
        <w:rPr>
          <w:rFonts w:ascii="Times" w:hAnsi="Times" w:cs="Times"/>
          <w:color w:val="000000"/>
          <w:sz w:val="28"/>
          <w:szCs w:val="28"/>
        </w:rPr>
        <w:t xml:space="preserve">, set </w:t>
      </w:r>
      <w:proofErr w:type="spellStart"/>
      <w:r w:rsidRPr="00155F15">
        <w:rPr>
          <w:rFonts w:ascii="Times" w:hAnsi="Times" w:cs="Times"/>
          <w:color w:val="000000"/>
          <w:sz w:val="28"/>
          <w:szCs w:val="28"/>
        </w:rPr>
        <w:t>per_page</w:t>
      </w:r>
      <w:proofErr w:type="spellEnd"/>
      <w:r w:rsidRPr="00155F15">
        <w:rPr>
          <w:rFonts w:ascii="Times" w:hAnsi="Times" w:cs="Times"/>
          <w:color w:val="000000"/>
          <w:sz w:val="28"/>
          <w:szCs w:val="28"/>
        </w:rPr>
        <w:t xml:space="preserve"> to 12. </w:t>
      </w:r>
      <w:r w:rsidR="005D5EE8" w:rsidRPr="00155F15">
        <w:rPr>
          <w:rFonts w:ascii="Times" w:hAnsi="Times" w:cs="Times"/>
          <w:color w:val="000000"/>
          <w:sz w:val="28"/>
          <w:szCs w:val="28"/>
        </w:rPr>
        <w:t xml:space="preserve">Save webinar list in redux store. </w:t>
      </w:r>
    </w:p>
    <w:p w14:paraId="11F002DC" w14:textId="159DB066" w:rsidR="005D5EE8" w:rsidRPr="0079533A" w:rsidRDefault="0079533A" w:rsidP="007953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155F15">
        <w:rPr>
          <w:rFonts w:ascii="Times" w:hAnsi="Times" w:cs="Times"/>
          <w:color w:val="000000"/>
          <w:sz w:val="28"/>
          <w:szCs w:val="28"/>
        </w:rPr>
        <w:t>Webinar list only show unregistered courses. (Use</w:t>
      </w:r>
      <w:r>
        <w:rPr>
          <w:rFonts w:ascii="Times" w:hAnsi="Times" w:cs="Times"/>
          <w:color w:val="000000"/>
          <w:sz w:val="28"/>
          <w:szCs w:val="28"/>
        </w:rPr>
        <w:t xml:space="preserve"> proper</w:t>
      </w:r>
      <w:r w:rsidRPr="00155F15">
        <w:rPr>
          <w:rFonts w:ascii="Times" w:hAnsi="Times" w:cs="Times"/>
          <w:color w:val="000000"/>
          <w:sz w:val="28"/>
          <w:szCs w:val="28"/>
        </w:rPr>
        <w:t xml:space="preserve">ty </w:t>
      </w:r>
      <w:r>
        <w:rPr>
          <w:rFonts w:ascii="Times" w:hAnsi="Times" w:cs="Times"/>
          <w:color w:val="000000"/>
          <w:sz w:val="28"/>
          <w:szCs w:val="28"/>
        </w:rPr>
        <w:t>favourite</w:t>
      </w:r>
      <w:r>
        <w:rPr>
          <w:rFonts w:ascii="Times" w:hAnsi="Times" w:cs="Times" w:hint="eastAsia"/>
          <w:color w:val="000000"/>
          <w:sz w:val="28"/>
          <w:szCs w:val="28"/>
        </w:rPr>
        <w:t>d</w:t>
      </w:r>
      <w:r>
        <w:rPr>
          <w:rFonts w:ascii="Times" w:hAnsi="Times" w:cs="Times"/>
          <w:color w:val="000000"/>
          <w:sz w:val="28"/>
          <w:szCs w:val="28"/>
        </w:rPr>
        <w:t>)</w:t>
      </w:r>
      <w:r w:rsidR="005D5EE8" w:rsidRPr="0079533A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3FAA5D75" w14:textId="1108CF1E" w:rsidR="003D1E52" w:rsidRDefault="003D1E52" w:rsidP="005D5EE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The webinar list can be scroll horizontal</w:t>
      </w:r>
      <w:r w:rsidR="00954EEE">
        <w:rPr>
          <w:rFonts w:ascii="Times" w:hAnsi="Times" w:cs="Times"/>
          <w:color w:val="000000"/>
          <w:sz w:val="28"/>
          <w:szCs w:val="28"/>
        </w:rPr>
        <w:t>ly</w:t>
      </w:r>
      <w:r>
        <w:rPr>
          <w:rFonts w:ascii="Times" w:hAnsi="Times" w:cs="Times"/>
          <w:color w:val="000000"/>
          <w:sz w:val="28"/>
          <w:szCs w:val="28"/>
        </w:rPr>
        <w:t xml:space="preserve">, when </w:t>
      </w:r>
      <w:r w:rsidR="00954EEE">
        <w:rPr>
          <w:rFonts w:ascii="Times" w:hAnsi="Times" w:cs="Times" w:hint="eastAsia"/>
          <w:color w:val="000000"/>
          <w:sz w:val="28"/>
          <w:szCs w:val="28"/>
        </w:rPr>
        <w:t xml:space="preserve">no </w:t>
      </w:r>
      <w:r w:rsidR="00236A3F">
        <w:rPr>
          <w:rFonts w:ascii="Times" w:hAnsi="Times" w:cs="Times" w:hint="eastAsia"/>
          <w:color w:val="000000"/>
          <w:sz w:val="28"/>
          <w:szCs w:val="28"/>
        </w:rPr>
        <w:t>more</w:t>
      </w:r>
      <w:r w:rsidR="00236A3F">
        <w:rPr>
          <w:rFonts w:ascii="Times" w:hAnsi="Times" w:cs="Times"/>
          <w:color w:val="000000"/>
          <w:sz w:val="28"/>
          <w:szCs w:val="28"/>
        </w:rPr>
        <w:t xml:space="preserve"> data to show,</w:t>
      </w:r>
      <w:r>
        <w:rPr>
          <w:rFonts w:ascii="Times" w:hAnsi="Times" w:cs="Times"/>
          <w:color w:val="000000"/>
          <w:sz w:val="28"/>
          <w:szCs w:val="28"/>
        </w:rPr>
        <w:t xml:space="preserve"> </w:t>
      </w:r>
      <w:r w:rsidR="00236A3F">
        <w:rPr>
          <w:rFonts w:ascii="Times" w:hAnsi="Times" w:cs="Times"/>
          <w:color w:val="000000"/>
          <w:sz w:val="28"/>
          <w:szCs w:val="28"/>
        </w:rPr>
        <w:t>fetch</w:t>
      </w:r>
      <w:r w:rsidR="00655DAA">
        <w:rPr>
          <w:rFonts w:ascii="Times" w:hAnsi="Times" w:cs="Times"/>
          <w:color w:val="000000"/>
          <w:sz w:val="28"/>
          <w:szCs w:val="28"/>
        </w:rPr>
        <w:t xml:space="preserve"> </w:t>
      </w:r>
      <w:r w:rsidR="00236A3F">
        <w:rPr>
          <w:rFonts w:ascii="Times" w:hAnsi="Times" w:cs="Times"/>
          <w:color w:val="000000"/>
          <w:sz w:val="28"/>
          <w:szCs w:val="28"/>
        </w:rPr>
        <w:t xml:space="preserve">more data, until </w:t>
      </w:r>
      <w:r w:rsidR="00954EEE">
        <w:rPr>
          <w:rFonts w:ascii="Times" w:hAnsi="Times" w:cs="Times"/>
          <w:color w:val="000000"/>
          <w:sz w:val="28"/>
          <w:szCs w:val="28"/>
        </w:rPr>
        <w:t>to the last page.</w:t>
      </w:r>
      <w:r w:rsidR="00236A3F">
        <w:rPr>
          <w:rFonts w:ascii="Times" w:hAnsi="Times" w:cs="Times"/>
          <w:color w:val="000000"/>
          <w:sz w:val="28"/>
          <w:szCs w:val="28"/>
        </w:rPr>
        <w:t xml:space="preserve"> </w:t>
      </w:r>
    </w:p>
    <w:p w14:paraId="05D01970" w14:textId="1EFD4AA0" w:rsidR="005D5EE8" w:rsidRPr="00FD7712" w:rsidRDefault="005D5EE8" w:rsidP="005D5EE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FD7712">
        <w:rPr>
          <w:rFonts w:ascii="Times" w:hAnsi="Times" w:cs="Times"/>
          <w:color w:val="000000"/>
          <w:sz w:val="28"/>
          <w:szCs w:val="28"/>
        </w:rPr>
        <w:t xml:space="preserve">When click </w:t>
      </w:r>
      <w:r w:rsidRPr="00FD7712">
        <w:rPr>
          <w:rFonts w:ascii="Times" w:hAnsi="Times" w:cs="Times"/>
          <w:b/>
          <w:bCs/>
          <w:color w:val="000000"/>
          <w:sz w:val="28"/>
          <w:szCs w:val="28"/>
        </w:rPr>
        <w:t>register now</w:t>
      </w:r>
      <w:r w:rsidRPr="00FD7712">
        <w:rPr>
          <w:rFonts w:ascii="Times" w:hAnsi="Times" w:cs="Times"/>
          <w:color w:val="000000"/>
          <w:sz w:val="28"/>
          <w:szCs w:val="28"/>
        </w:rPr>
        <w:t>, </w:t>
      </w:r>
      <w:r w:rsidR="00972AF8">
        <w:rPr>
          <w:rFonts w:ascii="Times" w:hAnsi="Times" w:cs="Times"/>
          <w:color w:val="000000"/>
          <w:sz w:val="28"/>
          <w:szCs w:val="28"/>
        </w:rPr>
        <w:t xml:space="preserve">if user login, </w:t>
      </w:r>
      <w:r w:rsidRPr="00FD7712">
        <w:rPr>
          <w:rFonts w:ascii="Times" w:hAnsi="Times" w:cs="Times"/>
          <w:color w:val="000000"/>
          <w:sz w:val="28"/>
          <w:szCs w:val="28"/>
        </w:rPr>
        <w:t xml:space="preserve">scroll down to the </w:t>
      </w:r>
      <w:r w:rsidRPr="00FD7712">
        <w:rPr>
          <w:rFonts w:ascii="Times" w:hAnsi="Times" w:cs="Times"/>
          <w:b/>
          <w:bCs/>
          <w:color w:val="000000"/>
          <w:sz w:val="28"/>
          <w:szCs w:val="28"/>
        </w:rPr>
        <w:t>register form</w:t>
      </w:r>
      <w:r w:rsidRPr="00FD7712">
        <w:rPr>
          <w:rFonts w:ascii="Times" w:hAnsi="Times" w:cs="Times"/>
          <w:color w:val="000000"/>
          <w:sz w:val="28"/>
          <w:szCs w:val="28"/>
        </w:rPr>
        <w:t xml:space="preserve"> part</w:t>
      </w:r>
      <w:r w:rsidR="00972AF8">
        <w:rPr>
          <w:rFonts w:ascii="Times" w:hAnsi="Times" w:cs="Times"/>
          <w:color w:val="000000"/>
          <w:sz w:val="28"/>
          <w:szCs w:val="28"/>
        </w:rPr>
        <w:t>; if user not login</w:t>
      </w:r>
      <w:r w:rsidR="00BB69F5">
        <w:rPr>
          <w:rFonts w:ascii="Times" w:hAnsi="Times" w:cs="Times"/>
          <w:color w:val="000000"/>
          <w:sz w:val="28"/>
          <w:szCs w:val="28"/>
        </w:rPr>
        <w:t>, redirect to the login page.</w:t>
      </w:r>
    </w:p>
    <w:p w14:paraId="1B6C9F8D" w14:textId="159005BD" w:rsidR="005D5EE8" w:rsidRPr="00FD7712" w:rsidRDefault="005D5EE8" w:rsidP="005D5EE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FD7712">
        <w:rPr>
          <w:rFonts w:ascii="Times" w:hAnsi="Times" w:cs="Times"/>
          <w:color w:val="000000"/>
          <w:sz w:val="28"/>
          <w:szCs w:val="28"/>
        </w:rPr>
        <w:t>When click webinar button, go to webinar detail page.</w:t>
      </w:r>
      <w:r w:rsidR="00155F15">
        <w:rPr>
          <w:rFonts w:ascii="Times" w:hAnsi="Times" w:cs="Times" w:hint="eastAsia"/>
          <w:color w:val="000000"/>
          <w:sz w:val="28"/>
          <w:szCs w:val="28"/>
        </w:rPr>
        <w:t xml:space="preserve"> </w:t>
      </w:r>
      <w:r w:rsidR="00431487">
        <w:rPr>
          <w:rFonts w:ascii="Times" w:hAnsi="Times" w:cs="Times"/>
          <w:color w:val="000000"/>
          <w:sz w:val="28"/>
          <w:szCs w:val="28"/>
        </w:rPr>
        <w:t>Only show webinar info</w:t>
      </w:r>
      <w:r w:rsidRPr="00FD7712">
        <w:rPr>
          <w:rFonts w:ascii="Times" w:hAnsi="Times" w:cs="Times"/>
          <w:color w:val="000000"/>
          <w:sz w:val="28"/>
          <w:szCs w:val="28"/>
        </w:rPr>
        <w:t xml:space="preserve">. </w:t>
      </w:r>
      <w:proofErr w:type="spellStart"/>
      <w:r w:rsidRPr="00FD7712">
        <w:rPr>
          <w:rFonts w:ascii="Times" w:hAnsi="Times" w:cs="Times"/>
          <w:color w:val="000000"/>
          <w:sz w:val="28"/>
          <w:szCs w:val="28"/>
        </w:rPr>
        <w:t>Url</w:t>
      </w:r>
      <w:proofErr w:type="spellEnd"/>
      <w:r w:rsidRPr="00FD7712">
        <w:rPr>
          <w:rFonts w:ascii="Times" w:hAnsi="Times" w:cs="Times"/>
          <w:color w:val="000000"/>
          <w:sz w:val="28"/>
          <w:szCs w:val="28"/>
        </w:rPr>
        <w:t>: /webinar/:id</w:t>
      </w:r>
      <w:r w:rsidRPr="00FD7712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3131B11A" w14:textId="51D8ABC3" w:rsidR="005D5EE8" w:rsidRPr="00FD7712" w:rsidRDefault="005D5EE8" w:rsidP="005D5EE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FD7712">
        <w:rPr>
          <w:rFonts w:ascii="Times" w:hAnsi="Times" w:cs="Times"/>
          <w:color w:val="000000"/>
          <w:sz w:val="28"/>
          <w:szCs w:val="28"/>
        </w:rPr>
        <w:t xml:space="preserve">Add a registered course link, </w:t>
      </w:r>
      <w:proofErr w:type="spellStart"/>
      <w:r w:rsidRPr="00FD7712">
        <w:rPr>
          <w:rFonts w:ascii="Times" w:hAnsi="Times" w:cs="Times"/>
          <w:color w:val="000000"/>
          <w:sz w:val="28"/>
          <w:szCs w:val="28"/>
        </w:rPr>
        <w:t>url</w:t>
      </w:r>
      <w:proofErr w:type="spellEnd"/>
      <w:r w:rsidRPr="00FD7712">
        <w:rPr>
          <w:rFonts w:ascii="Times" w:hAnsi="Times" w:cs="Times"/>
          <w:color w:val="000000"/>
          <w:sz w:val="28"/>
          <w:szCs w:val="28"/>
        </w:rPr>
        <w:t>: /registered, show a list of registered courses</w:t>
      </w:r>
      <w:r w:rsidR="004F1470">
        <w:rPr>
          <w:rFonts w:ascii="Times" w:hAnsi="Times" w:cs="Times"/>
          <w:color w:val="000000"/>
          <w:sz w:val="28"/>
          <w:szCs w:val="28"/>
        </w:rPr>
        <w:t xml:space="preserve"> (use property favourited)</w:t>
      </w:r>
      <w:r w:rsidRPr="00FD7712">
        <w:rPr>
          <w:rFonts w:ascii="Times" w:hAnsi="Times" w:cs="Times"/>
          <w:color w:val="000000"/>
          <w:sz w:val="28"/>
          <w:szCs w:val="28"/>
        </w:rPr>
        <w:t xml:space="preserve">, same style with registered list; change </w:t>
      </w:r>
      <w:r w:rsidRPr="00FD7712">
        <w:rPr>
          <w:rFonts w:ascii="Times" w:hAnsi="Times" w:cs="Times"/>
          <w:b/>
          <w:bCs/>
          <w:color w:val="000000"/>
          <w:sz w:val="28"/>
          <w:szCs w:val="28"/>
        </w:rPr>
        <w:t xml:space="preserve">register </w:t>
      </w:r>
      <w:r w:rsidRPr="00FD7712">
        <w:rPr>
          <w:rFonts w:ascii="Times" w:hAnsi="Times" w:cs="Times"/>
          <w:b/>
          <w:bCs/>
          <w:color w:val="000000"/>
          <w:sz w:val="28"/>
          <w:szCs w:val="28"/>
        </w:rPr>
        <w:lastRenderedPageBreak/>
        <w:t>now</w:t>
      </w:r>
      <w:r w:rsidRPr="00FD7712">
        <w:rPr>
          <w:rFonts w:ascii="Times" w:hAnsi="Times" w:cs="Times"/>
          <w:color w:val="000000"/>
          <w:sz w:val="28"/>
          <w:szCs w:val="28"/>
        </w:rPr>
        <w:t xml:space="preserve"> button to </w:t>
      </w:r>
      <w:r w:rsidRPr="00FD7712">
        <w:rPr>
          <w:rFonts w:ascii="Times" w:hAnsi="Times" w:cs="Times"/>
          <w:b/>
          <w:bCs/>
          <w:color w:val="000000"/>
          <w:sz w:val="28"/>
          <w:szCs w:val="28"/>
        </w:rPr>
        <w:t>unregister, </w:t>
      </w:r>
      <w:r w:rsidR="00BB69F5">
        <w:rPr>
          <w:rFonts w:ascii="Times" w:hAnsi="Times" w:cs="Times"/>
          <w:color w:val="000000"/>
          <w:sz w:val="28"/>
          <w:szCs w:val="28"/>
        </w:rPr>
        <w:t>when click unregister, trigger</w:t>
      </w:r>
      <w:r w:rsidRPr="00FD7712">
        <w:rPr>
          <w:rFonts w:ascii="Times" w:hAnsi="Times" w:cs="Times"/>
          <w:color w:val="000000"/>
          <w:sz w:val="28"/>
          <w:szCs w:val="28"/>
        </w:rPr>
        <w:t xml:space="preserve"> </w:t>
      </w:r>
      <w:r w:rsidR="00BB69F5" w:rsidRPr="00BB69F5">
        <w:rPr>
          <w:rFonts w:ascii="Times" w:hAnsi="Times" w:cs="Times" w:hint="eastAsia"/>
          <w:b/>
          <w:color w:val="000000"/>
          <w:sz w:val="28"/>
          <w:szCs w:val="28"/>
        </w:rPr>
        <w:t>un</w:t>
      </w:r>
      <w:r w:rsidRPr="00BB69F5">
        <w:rPr>
          <w:rFonts w:ascii="Times" w:hAnsi="Times" w:cs="Times"/>
          <w:b/>
          <w:bCs/>
          <w:color w:val="000000"/>
          <w:sz w:val="28"/>
          <w:szCs w:val="28"/>
        </w:rPr>
        <w:t>register</w:t>
      </w:r>
      <w:r w:rsidRPr="00FD7712">
        <w:rPr>
          <w:rFonts w:ascii="Times" w:hAnsi="Times" w:cs="Times"/>
          <w:b/>
          <w:bCs/>
          <w:color w:val="000000"/>
          <w:sz w:val="28"/>
          <w:szCs w:val="28"/>
        </w:rPr>
        <w:t xml:space="preserve"> action,</w:t>
      </w:r>
      <w:r w:rsidRPr="00FD7712">
        <w:rPr>
          <w:rFonts w:ascii="Times" w:hAnsi="Times" w:cs="Times"/>
          <w:color w:val="000000"/>
          <w:sz w:val="28"/>
          <w:szCs w:val="28"/>
        </w:rPr>
        <w:t> change this webinar to unregistered.</w:t>
      </w:r>
      <w:r w:rsidR="00431487">
        <w:rPr>
          <w:rFonts w:ascii="Times" w:hAnsi="Times" w:cs="Times"/>
          <w:color w:val="000000"/>
          <w:sz w:val="28"/>
          <w:szCs w:val="28"/>
        </w:rPr>
        <w:t xml:space="preserve"> (Use unfavourite </w:t>
      </w:r>
      <w:r w:rsidR="0079533A">
        <w:rPr>
          <w:rFonts w:ascii="Times" w:hAnsi="Times" w:cs="Times"/>
          <w:color w:val="000000"/>
          <w:sz w:val="28"/>
          <w:szCs w:val="28"/>
        </w:rPr>
        <w:t xml:space="preserve">a post </w:t>
      </w:r>
      <w:proofErr w:type="spellStart"/>
      <w:r w:rsidR="00431487">
        <w:rPr>
          <w:rFonts w:ascii="Times" w:hAnsi="Times" w:cs="Times"/>
          <w:color w:val="000000"/>
          <w:sz w:val="28"/>
          <w:szCs w:val="28"/>
        </w:rPr>
        <w:t>api</w:t>
      </w:r>
      <w:proofErr w:type="spellEnd"/>
      <w:r w:rsidR="00431487">
        <w:rPr>
          <w:rFonts w:ascii="Times" w:hAnsi="Times" w:cs="Times"/>
          <w:color w:val="000000"/>
          <w:sz w:val="28"/>
          <w:szCs w:val="28"/>
        </w:rPr>
        <w:t>)</w:t>
      </w:r>
    </w:p>
    <w:p w14:paraId="41C17301" w14:textId="77777777" w:rsidR="005D5EE8" w:rsidRPr="00FD7712" w:rsidRDefault="005D5EE8" w:rsidP="005D5EE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</w:p>
    <w:p w14:paraId="1B13D906" w14:textId="32734388" w:rsidR="005D5EE8" w:rsidRPr="00F520CA" w:rsidRDefault="005D5EE8" w:rsidP="005D5EE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FD7712">
        <w:rPr>
          <w:rFonts w:ascii="Times" w:hAnsi="Times" w:cs="Times"/>
          <w:color w:val="000000"/>
          <w:sz w:val="28"/>
          <w:szCs w:val="28"/>
        </w:rPr>
        <w:t>Register form </w:t>
      </w:r>
      <w:r w:rsidRPr="00FD7712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63798176" w14:textId="77777777" w:rsidR="005D5EE8" w:rsidRPr="00FD7712" w:rsidRDefault="005D5EE8" w:rsidP="005D5EE8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FD7712">
        <w:rPr>
          <w:rFonts w:ascii="Times" w:hAnsi="Times" w:cs="Times"/>
          <w:color w:val="000000"/>
          <w:sz w:val="28"/>
          <w:szCs w:val="28"/>
        </w:rPr>
        <w:t xml:space="preserve">No need to implement the </w:t>
      </w:r>
      <w:r w:rsidRPr="00FD7712">
        <w:rPr>
          <w:rFonts w:ascii="Times" w:hAnsi="Times" w:cs="Times"/>
          <w:b/>
          <w:bCs/>
          <w:color w:val="000000"/>
          <w:sz w:val="28"/>
          <w:szCs w:val="28"/>
        </w:rPr>
        <w:t>phone and mobile authentication</w:t>
      </w:r>
      <w:r w:rsidRPr="00FD7712">
        <w:rPr>
          <w:rFonts w:ascii="Times" w:hAnsi="Times" w:cs="Times"/>
          <w:color w:val="000000"/>
          <w:sz w:val="28"/>
          <w:szCs w:val="28"/>
        </w:rPr>
        <w:t xml:space="preserve"> part. </w:t>
      </w:r>
      <w:r w:rsidRPr="00FD7712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4768743E" w14:textId="4C0C821C" w:rsidR="005D5EE8" w:rsidRPr="00FD7712" w:rsidRDefault="005D5EE8" w:rsidP="005D5EE8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FD7712">
        <w:rPr>
          <w:rFonts w:ascii="Times" w:hAnsi="Times" w:cs="Times"/>
          <w:color w:val="000000"/>
          <w:sz w:val="28"/>
          <w:szCs w:val="28"/>
        </w:rPr>
        <w:t xml:space="preserve">The </w:t>
      </w:r>
      <w:r w:rsidRPr="00FD7712">
        <w:rPr>
          <w:rFonts w:ascii="Times" w:hAnsi="Times" w:cs="Times"/>
          <w:b/>
          <w:bCs/>
          <w:color w:val="000000"/>
          <w:sz w:val="28"/>
          <w:szCs w:val="28"/>
        </w:rPr>
        <w:t>topic</w:t>
      </w:r>
      <w:r w:rsidRPr="00FD7712">
        <w:rPr>
          <w:rFonts w:ascii="Times" w:hAnsi="Times" w:cs="Times"/>
          <w:color w:val="000000"/>
          <w:sz w:val="28"/>
          <w:szCs w:val="28"/>
        </w:rPr>
        <w:t> content should be webinar title</w:t>
      </w:r>
      <w:r w:rsidR="007748CD">
        <w:rPr>
          <w:rFonts w:ascii="Times" w:hAnsi="Times" w:cs="Times"/>
          <w:color w:val="000000"/>
          <w:sz w:val="28"/>
          <w:szCs w:val="28"/>
        </w:rPr>
        <w:t>.</w:t>
      </w:r>
      <w:r w:rsidRPr="00FD7712">
        <w:rPr>
          <w:rFonts w:ascii="Times" w:hAnsi="Times" w:cs="Times"/>
          <w:color w:val="000000"/>
          <w:sz w:val="28"/>
          <w:szCs w:val="28"/>
        </w:rPr>
        <w:t xml:space="preserve"> When dropdown list open, click any place to close the dropdown list. </w:t>
      </w:r>
      <w:r w:rsidRPr="00FD7712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D404957" w14:textId="55FAC9F6" w:rsidR="005D5EE8" w:rsidRPr="00FD7712" w:rsidRDefault="00425AD0" w:rsidP="005D5EE8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Verification</w:t>
      </w:r>
      <w:r w:rsidR="00BB69F5">
        <w:rPr>
          <w:rFonts w:ascii="Times" w:hAnsi="Times" w:cs="Times"/>
          <w:color w:val="000000"/>
          <w:sz w:val="28"/>
          <w:szCs w:val="28"/>
        </w:rPr>
        <w:t xml:space="preserve">: First name, last name and email are all required. </w:t>
      </w:r>
      <w:r w:rsidR="005D5EE8" w:rsidRPr="00FD7712">
        <w:rPr>
          <w:rFonts w:ascii="Times" w:hAnsi="Times" w:cs="Times"/>
          <w:color w:val="000000"/>
          <w:sz w:val="28"/>
          <w:szCs w:val="28"/>
        </w:rPr>
        <w:t>Show red error message after label.</w:t>
      </w:r>
    </w:p>
    <w:p w14:paraId="764A47C6" w14:textId="77777777" w:rsidR="005D5EE8" w:rsidRPr="00FD7712" w:rsidRDefault="005D5EE8" w:rsidP="005D5EE8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FD7712">
        <w:rPr>
          <w:rFonts w:ascii="Times" w:hAnsi="Times" w:cs="Times"/>
          <w:color w:val="000000"/>
          <w:sz w:val="28"/>
          <w:szCs w:val="28"/>
        </w:rPr>
        <w:t xml:space="preserve">User </w:t>
      </w:r>
      <w:proofErr w:type="spellStart"/>
      <w:r w:rsidRPr="00FD7712">
        <w:rPr>
          <w:rFonts w:ascii="Times" w:hAnsi="Times" w:cs="Times"/>
          <w:color w:val="000000"/>
          <w:sz w:val="28"/>
          <w:szCs w:val="28"/>
        </w:rPr>
        <w:t>can not</w:t>
      </w:r>
      <w:proofErr w:type="spellEnd"/>
      <w:r w:rsidRPr="00FD7712">
        <w:rPr>
          <w:rFonts w:ascii="Times" w:hAnsi="Times" w:cs="Times"/>
          <w:color w:val="000000"/>
          <w:sz w:val="28"/>
          <w:szCs w:val="28"/>
        </w:rPr>
        <w:t xml:space="preserve"> click the register button until pass all verification.</w:t>
      </w:r>
      <w:r w:rsidRPr="00FD7712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1AB06779" w14:textId="09C64B24" w:rsidR="005D5EE8" w:rsidRPr="00FD7712" w:rsidRDefault="005D5EE8" w:rsidP="005D5EE8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FD7712">
        <w:rPr>
          <w:rFonts w:ascii="Times" w:hAnsi="Times" w:cs="Times"/>
          <w:color w:val="000000"/>
          <w:sz w:val="28"/>
          <w:szCs w:val="28"/>
        </w:rPr>
        <w:t xml:space="preserve">When chick </w:t>
      </w:r>
      <w:r w:rsidRPr="00FD7712">
        <w:rPr>
          <w:rFonts w:ascii="Times" w:hAnsi="Times" w:cs="Times"/>
          <w:b/>
          <w:bCs/>
          <w:color w:val="000000"/>
          <w:sz w:val="28"/>
          <w:szCs w:val="28"/>
        </w:rPr>
        <w:t>register button</w:t>
      </w:r>
      <w:r w:rsidRPr="00FD7712">
        <w:rPr>
          <w:rFonts w:ascii="Times" w:hAnsi="Times" w:cs="Times"/>
          <w:color w:val="000000"/>
          <w:sz w:val="28"/>
          <w:szCs w:val="28"/>
        </w:rPr>
        <w:t xml:space="preserve">, trigger </w:t>
      </w:r>
      <w:r w:rsidRPr="00FD7712">
        <w:rPr>
          <w:rFonts w:ascii="Times" w:hAnsi="Times" w:cs="Times"/>
          <w:b/>
          <w:bCs/>
          <w:color w:val="000000"/>
          <w:sz w:val="28"/>
          <w:szCs w:val="28"/>
        </w:rPr>
        <w:t>register action</w:t>
      </w:r>
      <w:r w:rsidR="008122D3">
        <w:rPr>
          <w:rFonts w:ascii="Times" w:hAnsi="Times" w:cs="Times"/>
          <w:color w:val="000000"/>
          <w:sz w:val="28"/>
          <w:szCs w:val="28"/>
        </w:rPr>
        <w:t>, change webinar to enrolled</w:t>
      </w:r>
      <w:r w:rsidR="00425AD0">
        <w:rPr>
          <w:rFonts w:ascii="Times" w:hAnsi="Times" w:cs="Times"/>
          <w:color w:val="000000"/>
          <w:sz w:val="28"/>
          <w:szCs w:val="28"/>
        </w:rPr>
        <w:t>. (Use favourite</w:t>
      </w:r>
      <w:r w:rsidR="0079533A">
        <w:rPr>
          <w:rFonts w:ascii="Times" w:hAnsi="Times" w:cs="Times"/>
          <w:color w:val="000000"/>
          <w:sz w:val="28"/>
          <w:szCs w:val="28"/>
        </w:rPr>
        <w:t xml:space="preserve"> a post</w:t>
      </w:r>
      <w:r w:rsidR="00425AD0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="00425AD0">
        <w:rPr>
          <w:rFonts w:ascii="Times" w:hAnsi="Times" w:cs="Times"/>
          <w:color w:val="000000"/>
          <w:sz w:val="28"/>
          <w:szCs w:val="28"/>
        </w:rPr>
        <w:t>api</w:t>
      </w:r>
      <w:proofErr w:type="spellEnd"/>
      <w:r w:rsidR="00425AD0">
        <w:rPr>
          <w:rFonts w:ascii="Times" w:hAnsi="Times" w:cs="Times"/>
          <w:color w:val="000000"/>
          <w:sz w:val="28"/>
          <w:szCs w:val="28"/>
        </w:rPr>
        <w:t>)</w:t>
      </w:r>
    </w:p>
    <w:p w14:paraId="7C7E6033" w14:textId="77777777" w:rsidR="005D5EE8" w:rsidRPr="00FD7712" w:rsidRDefault="005D5EE8" w:rsidP="005D5EE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</w:p>
    <w:p w14:paraId="173D7D2A" w14:textId="449AF37F" w:rsidR="005D5EE8" w:rsidRPr="00FD7712" w:rsidRDefault="00425AD0" w:rsidP="005D5EE8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Times" w:hAnsi="Times" w:cs="Times"/>
          <w:color w:val="000000"/>
          <w:sz w:val="28"/>
          <w:szCs w:val="28"/>
        </w:rPr>
      </w:pPr>
      <w:r w:rsidRPr="00FD7712">
        <w:rPr>
          <w:rFonts w:ascii="Times" w:hAnsi="Times" w:cs="Times"/>
          <w:color w:val="000000"/>
          <w:sz w:val="28"/>
          <w:szCs w:val="28"/>
        </w:rPr>
        <w:t>YouTube</w:t>
      </w:r>
      <w:r w:rsidR="005D5EE8" w:rsidRPr="00FD7712">
        <w:rPr>
          <w:rFonts w:ascii="Times" w:hAnsi="Times" w:cs="Times"/>
          <w:color w:val="000000"/>
          <w:sz w:val="28"/>
          <w:szCs w:val="28"/>
        </w:rPr>
        <w:t xml:space="preserve"> video: You can use any </w:t>
      </w:r>
      <w:r w:rsidRPr="00FD7712">
        <w:rPr>
          <w:rFonts w:ascii="Times" w:hAnsi="Times" w:cs="Times"/>
          <w:color w:val="000000"/>
          <w:sz w:val="28"/>
          <w:szCs w:val="28"/>
        </w:rPr>
        <w:t>YouTube</w:t>
      </w:r>
      <w:r w:rsidR="005D5EE8" w:rsidRPr="00FD7712">
        <w:rPr>
          <w:rFonts w:ascii="Times" w:hAnsi="Times" w:cs="Times"/>
          <w:color w:val="000000"/>
          <w:sz w:val="28"/>
          <w:szCs w:val="28"/>
        </w:rPr>
        <w:t xml:space="preserve"> video you like.</w:t>
      </w:r>
      <w:r w:rsidR="005D5EE8" w:rsidRPr="00FD7712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CF778D2" w14:textId="77777777" w:rsidR="005D5EE8" w:rsidRPr="00FD7712" w:rsidRDefault="005D5EE8" w:rsidP="005D5EE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</w:p>
    <w:p w14:paraId="11EB7CF5" w14:textId="77777777" w:rsidR="005D5EE8" w:rsidRDefault="005D5EE8" w:rsidP="005D5EE8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36"/>
          <w:szCs w:val="36"/>
        </w:rPr>
      </w:pPr>
    </w:p>
    <w:p w14:paraId="01285B6D" w14:textId="77777777" w:rsidR="005C2826" w:rsidRDefault="005C2826"/>
    <w:sectPr w:rsidR="005C2826" w:rsidSect="00A44A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2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564634A"/>
    <w:multiLevelType w:val="hybridMultilevel"/>
    <w:tmpl w:val="7B4A41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86916"/>
    <w:multiLevelType w:val="hybridMultilevel"/>
    <w:tmpl w:val="7EBEA87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077538"/>
    <w:multiLevelType w:val="hybridMultilevel"/>
    <w:tmpl w:val="488EC51A"/>
    <w:lvl w:ilvl="0" w:tplc="0C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EE8"/>
    <w:rsid w:val="000211AC"/>
    <w:rsid w:val="00093FB7"/>
    <w:rsid w:val="00155F15"/>
    <w:rsid w:val="001B7A40"/>
    <w:rsid w:val="001C292A"/>
    <w:rsid w:val="00236A3F"/>
    <w:rsid w:val="0028337A"/>
    <w:rsid w:val="002A6408"/>
    <w:rsid w:val="00334F31"/>
    <w:rsid w:val="003D1E52"/>
    <w:rsid w:val="00425AD0"/>
    <w:rsid w:val="00431487"/>
    <w:rsid w:val="00475E98"/>
    <w:rsid w:val="004F1470"/>
    <w:rsid w:val="005C2525"/>
    <w:rsid w:val="005C2826"/>
    <w:rsid w:val="005D5EE8"/>
    <w:rsid w:val="005E1185"/>
    <w:rsid w:val="005E52E1"/>
    <w:rsid w:val="005F2470"/>
    <w:rsid w:val="0063594F"/>
    <w:rsid w:val="00655DAA"/>
    <w:rsid w:val="00697B69"/>
    <w:rsid w:val="006B16C7"/>
    <w:rsid w:val="006C19EB"/>
    <w:rsid w:val="0070472A"/>
    <w:rsid w:val="007748CD"/>
    <w:rsid w:val="0079533A"/>
    <w:rsid w:val="008122D3"/>
    <w:rsid w:val="0094613E"/>
    <w:rsid w:val="00954EEE"/>
    <w:rsid w:val="00972AF8"/>
    <w:rsid w:val="009C4A7B"/>
    <w:rsid w:val="009D5DA7"/>
    <w:rsid w:val="009E4E5B"/>
    <w:rsid w:val="00A43236"/>
    <w:rsid w:val="00B11C77"/>
    <w:rsid w:val="00B8171B"/>
    <w:rsid w:val="00BB69F5"/>
    <w:rsid w:val="00CA3C66"/>
    <w:rsid w:val="00CE029F"/>
    <w:rsid w:val="00DB7124"/>
    <w:rsid w:val="00E42BDA"/>
    <w:rsid w:val="00E85FD4"/>
    <w:rsid w:val="00EB42A8"/>
    <w:rsid w:val="00F07A3F"/>
    <w:rsid w:val="00F520CA"/>
    <w:rsid w:val="00FD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85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C252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F15"/>
    <w:pPr>
      <w:ind w:left="720"/>
      <w:contextualSpacing/>
    </w:pPr>
    <w:rPr>
      <w:rFonts w:asciiTheme="minorHAnsi" w:hAnsiTheme="minorHAnsi" w:cstheme="minorBidi"/>
    </w:rPr>
  </w:style>
  <w:style w:type="character" w:customStyle="1" w:styleId="resolvedvariable">
    <w:name w:val="resolvedvariable"/>
    <w:basedOn w:val="DefaultParagraphFont"/>
    <w:rsid w:val="005C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bNIQodJBKsOnoMof8msEzR/Education?node-id=7%3A25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308C75249674A9548C5C8AE7BD405" ma:contentTypeVersion="16" ma:contentTypeDescription="Create a new document." ma:contentTypeScope="" ma:versionID="015c285eb77b7c54e7d638e2b22b6322">
  <xsd:schema xmlns:xsd="http://www.w3.org/2001/XMLSchema" xmlns:xs="http://www.w3.org/2001/XMLSchema" xmlns:p="http://schemas.microsoft.com/office/2006/metadata/properties" xmlns:ns2="0d4ad4c4-4791-48b1-bb5c-4b63e0b09668" xmlns:ns3="e188cc66-bd5e-4c2a-b01f-26805d4a4811" targetNamespace="http://schemas.microsoft.com/office/2006/metadata/properties" ma:root="true" ma:fieldsID="4509d6a1697f8afa0e1bb5450de0b93e" ns2:_="" ns3:_="">
    <xsd:import namespace="0d4ad4c4-4791-48b1-bb5c-4b63e0b09668"/>
    <xsd:import namespace="e188cc66-bd5e-4c2a-b01f-26805d4a4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d4c4-4791-48b1-bb5c-4b63e0b09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d371981-e9a0-4d7d-9736-eb4d8b565a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8cc66-bd5e-4c2a-b01f-26805d4a4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caa34b4-7b73-4f5b-8aca-5a3cebe0861f}" ma:internalName="TaxCatchAll" ma:showField="CatchAllData" ma:web="e188cc66-bd5e-4c2a-b01f-26805d4a48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4ad4c4-4791-48b1-bb5c-4b63e0b09668">
      <Terms xmlns="http://schemas.microsoft.com/office/infopath/2007/PartnerControls"/>
    </lcf76f155ced4ddcb4097134ff3c332f>
    <TaxCatchAll xmlns="e188cc66-bd5e-4c2a-b01f-26805d4a4811" xsi:nil="true"/>
  </documentManagement>
</p:properties>
</file>

<file path=customXml/itemProps1.xml><?xml version="1.0" encoding="utf-8"?>
<ds:datastoreItem xmlns:ds="http://schemas.openxmlformats.org/officeDocument/2006/customXml" ds:itemID="{5BAA2A54-24EA-40AA-927F-F9577E8CC373}"/>
</file>

<file path=customXml/itemProps2.xml><?xml version="1.0" encoding="utf-8"?>
<ds:datastoreItem xmlns:ds="http://schemas.openxmlformats.org/officeDocument/2006/customXml" ds:itemID="{9896A4B4-4887-4691-813B-EC56121E73B0}"/>
</file>

<file path=customXml/itemProps3.xml><?xml version="1.0" encoding="utf-8"?>
<ds:datastoreItem xmlns:ds="http://schemas.openxmlformats.org/officeDocument/2006/customXml" ds:itemID="{E2E22971-FC52-4991-8891-AEAB9253F3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Tom Xiao</cp:lastModifiedBy>
  <cp:revision>46</cp:revision>
  <dcterms:created xsi:type="dcterms:W3CDTF">2020-08-05T05:02:00Z</dcterms:created>
  <dcterms:modified xsi:type="dcterms:W3CDTF">2022-03-25T13:38:00Z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0x010100AAD308C75249674A9548C5C8AE7BD405</vt:lpwstr>
  </property>
</Properties>
</file>